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52037" w14:textId="77777777" w:rsidR="00DF6E43" w:rsidRPr="00DC692C" w:rsidRDefault="00DF6E43" w:rsidP="00643F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692C">
        <w:rPr>
          <w:rFonts w:ascii="Times New Roman" w:hAnsi="Times New Roman" w:cs="Times New Roman"/>
          <w:b/>
          <w:bCs/>
          <w:sz w:val="36"/>
          <w:szCs w:val="36"/>
        </w:rPr>
        <w:t>CLAUDIA YAN</w:t>
      </w:r>
    </w:p>
    <w:p w14:paraId="01833F2F" w14:textId="231BAD77" w:rsidR="001E5AF8" w:rsidRPr="001E5AF8" w:rsidRDefault="007E7A4A" w:rsidP="001E5AF8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hyperlink r:id="rId6" w:history="1">
        <w:r w:rsidR="004B7487" w:rsidRPr="00643FA8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claudiab.yan@gmail.com</w:t>
        </w:r>
      </w:hyperlink>
      <w:r w:rsidR="004B7487" w:rsidRPr="00643FA8">
        <w:rPr>
          <w:rFonts w:ascii="Times New Roman" w:hAnsi="Times New Roman" w:cs="Times New Roman"/>
          <w:sz w:val="24"/>
          <w:szCs w:val="24"/>
        </w:rPr>
        <w:t xml:space="preserve"> </w:t>
      </w:r>
      <w:r w:rsidR="00643FA8">
        <w:rPr>
          <w:rFonts w:ascii="Times New Roman" w:hAnsi="Times New Roman" w:cs="Times New Roman"/>
          <w:sz w:val="24"/>
          <w:szCs w:val="24"/>
        </w:rPr>
        <w:t xml:space="preserve">| (917) 239-9780 | </w:t>
      </w:r>
      <w:hyperlink r:id="rId7" w:history="1">
        <w:r w:rsidR="007E4407" w:rsidRPr="00FE0A1A">
          <w:rPr>
            <w:rStyle w:val="Hyperlink"/>
            <w:rFonts w:ascii="Times New Roman" w:hAnsi="Times New Roman" w:cs="Times New Roman"/>
            <w:sz w:val="24"/>
            <w:szCs w:val="24"/>
          </w:rPr>
          <w:t>http://s1cyan.github.io/</w:t>
        </w:r>
      </w:hyperlink>
    </w:p>
    <w:p w14:paraId="3B00C20D" w14:textId="3FB60BE5" w:rsidR="008C5CFE" w:rsidRPr="001F3AC7" w:rsidRDefault="00310405" w:rsidP="00310405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 xml:space="preserve">EDUCATION </w:t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</w:r>
      <w:r w:rsidR="008C5CFE" w:rsidRPr="001F3AC7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       </w:t>
      </w:r>
    </w:p>
    <w:p w14:paraId="2ABBFD34" w14:textId="45C249AC" w:rsidR="004E4992" w:rsidRPr="001F3AC7" w:rsidRDefault="002342C9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bCs/>
          <w:sz w:val="23"/>
          <w:szCs w:val="23"/>
        </w:rPr>
        <w:t xml:space="preserve">Grove School of Engineering at </w:t>
      </w:r>
      <w:r w:rsidR="00F76D18" w:rsidRPr="001F3AC7">
        <w:rPr>
          <w:rFonts w:ascii="Times New Roman" w:hAnsi="Times New Roman" w:cs="Times New Roman"/>
          <w:b/>
          <w:bCs/>
          <w:sz w:val="23"/>
          <w:szCs w:val="23"/>
        </w:rPr>
        <w:t>City College of New York</w:t>
      </w:r>
      <w:r w:rsidR="002B54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2B5492" w:rsidRPr="001F3AC7">
        <w:rPr>
          <w:rFonts w:ascii="Times New Roman" w:hAnsi="Times New Roman" w:cs="Times New Roman"/>
          <w:sz w:val="23"/>
          <w:szCs w:val="23"/>
        </w:rPr>
        <w:tab/>
      </w:r>
      <w:r w:rsidR="004E4992" w:rsidRPr="001F3AC7">
        <w:rPr>
          <w:rFonts w:ascii="Times New Roman" w:hAnsi="Times New Roman" w:cs="Times New Roman"/>
          <w:sz w:val="23"/>
          <w:szCs w:val="23"/>
        </w:rPr>
        <w:t>Expected Spring 2018</w:t>
      </w:r>
    </w:p>
    <w:p w14:paraId="729047BD" w14:textId="1BC91866" w:rsidR="008D1EF5" w:rsidRPr="001F3AC7" w:rsidRDefault="00FF2B0D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>Macaulay Honors College</w:t>
      </w:r>
      <w:r w:rsidR="004E4992" w:rsidRPr="001F3AC7">
        <w:rPr>
          <w:rFonts w:ascii="Times New Roman" w:hAnsi="Times New Roman" w:cs="Times New Roman"/>
          <w:bCs/>
          <w:sz w:val="23"/>
          <w:szCs w:val="23"/>
        </w:rPr>
        <w:tab/>
      </w:r>
    </w:p>
    <w:p w14:paraId="4AC9235F" w14:textId="744DEFAC" w:rsidR="005C1EB7" w:rsidRPr="001F3AC7" w:rsidRDefault="00446A70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Bachelors of Science in </w:t>
      </w:r>
      <w:r w:rsidR="005C1EB7" w:rsidRPr="001F3AC7">
        <w:rPr>
          <w:rFonts w:ascii="Times New Roman" w:hAnsi="Times New Roman" w:cs="Times New Roman"/>
          <w:bCs/>
          <w:sz w:val="23"/>
          <w:szCs w:val="23"/>
        </w:rPr>
        <w:t>Computer Science</w:t>
      </w:r>
    </w:p>
    <w:p w14:paraId="2F00032D" w14:textId="7A30AB3D" w:rsidR="008D1EF5" w:rsidRPr="001F3AC7" w:rsidRDefault="008D1EF5" w:rsidP="00310405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  <w:r w:rsidRPr="001F3AC7">
        <w:rPr>
          <w:rFonts w:ascii="Times New Roman" w:hAnsi="Times New Roman" w:cs="Times New Roman"/>
          <w:bCs/>
          <w:sz w:val="23"/>
          <w:szCs w:val="23"/>
        </w:rPr>
        <w:t xml:space="preserve">GPA </w:t>
      </w:r>
      <w:r w:rsidRPr="001F3AC7">
        <w:rPr>
          <w:rFonts w:ascii="Times New Roman" w:hAnsi="Times New Roman" w:cs="Times New Roman"/>
          <w:iCs/>
          <w:kern w:val="28"/>
          <w:sz w:val="23"/>
          <w:szCs w:val="23"/>
        </w:rPr>
        <w:t xml:space="preserve">– </w:t>
      </w:r>
      <w:r w:rsidR="007E7A4A">
        <w:rPr>
          <w:rFonts w:ascii="Times New Roman" w:hAnsi="Times New Roman" w:cs="Times New Roman"/>
          <w:b/>
          <w:sz w:val="23"/>
          <w:szCs w:val="23"/>
        </w:rPr>
        <w:t>3.656</w:t>
      </w:r>
      <w:bookmarkStart w:id="0" w:name="_GoBack"/>
      <w:bookmarkEnd w:id="0"/>
    </w:p>
    <w:p w14:paraId="76E787B1" w14:textId="6ED10EAB" w:rsidR="002F21EB" w:rsidRPr="001F3AC7" w:rsidRDefault="004E4992" w:rsidP="004E4992">
      <w:pPr>
        <w:tabs>
          <w:tab w:val="left" w:pos="2366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ab/>
      </w:r>
    </w:p>
    <w:p w14:paraId="5A5CFE66" w14:textId="5CDBA676" w:rsidR="007D3566" w:rsidRPr="001F3AC7" w:rsidRDefault="004F2B3A" w:rsidP="007D3566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SKILLS</w:t>
      </w:r>
    </w:p>
    <w:p w14:paraId="3C986539" w14:textId="10FF1B28" w:rsidR="007D3566" w:rsidRPr="001F3AC7" w:rsidRDefault="000470DF" w:rsidP="007D35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Programming L</w:t>
      </w:r>
      <w:r w:rsidR="00366A5E" w:rsidRPr="001F3AC7">
        <w:rPr>
          <w:rFonts w:ascii="Times New Roman" w:hAnsi="Times New Roman" w:cs="Times New Roman"/>
          <w:b/>
          <w:sz w:val="23"/>
          <w:szCs w:val="23"/>
        </w:rPr>
        <w:t>anguages</w:t>
      </w:r>
      <w:r w:rsidR="00366A5E" w:rsidRPr="001F3AC7">
        <w:rPr>
          <w:rFonts w:ascii="Times New Roman" w:hAnsi="Times New Roman" w:cs="Times New Roman"/>
          <w:sz w:val="23"/>
          <w:szCs w:val="23"/>
        </w:rPr>
        <w:t>:</w:t>
      </w:r>
      <w:r w:rsidR="007D356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384E6D" w:rsidRPr="001F3AC7">
        <w:rPr>
          <w:rFonts w:ascii="Times New Roman" w:hAnsi="Times New Roman" w:cs="Times New Roman"/>
          <w:sz w:val="23"/>
          <w:szCs w:val="23"/>
        </w:rPr>
        <w:t>Python, C#, C++</w:t>
      </w:r>
    </w:p>
    <w:p w14:paraId="462AF201" w14:textId="48CDD6D8" w:rsidR="00526166" w:rsidRPr="001F3AC7" w:rsidRDefault="00DE2467" w:rsidP="00526166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Framewo</w:t>
      </w:r>
      <w:r w:rsidR="00F20497" w:rsidRPr="001F3AC7">
        <w:rPr>
          <w:rFonts w:ascii="Times New Roman" w:hAnsi="Times New Roman" w:cs="Times New Roman"/>
          <w:b/>
          <w:sz w:val="23"/>
          <w:szCs w:val="23"/>
        </w:rPr>
        <w:t>rks</w:t>
      </w:r>
      <w:r w:rsidR="00F20497" w:rsidRPr="001F3AC7">
        <w:rPr>
          <w:rFonts w:ascii="Times New Roman" w:hAnsi="Times New Roman" w:cs="Times New Roman"/>
          <w:sz w:val="23"/>
          <w:szCs w:val="23"/>
        </w:rPr>
        <w:t xml:space="preserve">: </w:t>
      </w:r>
      <w:r w:rsidR="00526166" w:rsidRPr="001F3AC7">
        <w:rPr>
          <w:rFonts w:ascii="Times New Roman" w:hAnsi="Times New Roman" w:cs="Times New Roman"/>
          <w:sz w:val="23"/>
          <w:szCs w:val="23"/>
        </w:rPr>
        <w:t>Unity/</w:t>
      </w:r>
      <w:r w:rsidR="00F20497" w:rsidRPr="001F3AC7">
        <w:rPr>
          <w:rFonts w:ascii="Times New Roman" w:hAnsi="Times New Roman" w:cs="Times New Roman"/>
          <w:sz w:val="23"/>
          <w:szCs w:val="23"/>
        </w:rPr>
        <w:t>Monobehaviour</w:t>
      </w:r>
      <w:r w:rsidR="004E4992" w:rsidRPr="001F3AC7">
        <w:rPr>
          <w:rFonts w:ascii="Times New Roman" w:hAnsi="Times New Roman" w:cs="Times New Roman"/>
          <w:sz w:val="23"/>
          <w:szCs w:val="23"/>
        </w:rPr>
        <w:t>, Django</w:t>
      </w:r>
    </w:p>
    <w:p w14:paraId="1BB7EB39" w14:textId="77777777" w:rsidR="00526166" w:rsidRPr="001F3AC7" w:rsidRDefault="00526166" w:rsidP="00526166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4EA97C47" w14:textId="41FC4282" w:rsidR="00AC0A2F" w:rsidRPr="001F3AC7" w:rsidRDefault="00AC0A2F" w:rsidP="00AC0A2F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EXPERIENCE</w:t>
      </w:r>
    </w:p>
    <w:p w14:paraId="42E1FD32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iCs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Cornell Tech: </w:t>
      </w:r>
      <w:hyperlink r:id="rId8" w:history="1">
        <w:r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http://texttotraj.cs.cornell.edu/</w:t>
        </w:r>
      </w:hyperlink>
      <w:r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Pr="001F3AC7">
        <w:rPr>
          <w:rFonts w:ascii="Times New Roman" w:hAnsi="Times New Roman" w:cs="Times New Roman"/>
          <w:b/>
          <w:iCs/>
          <w:sz w:val="23"/>
          <w:szCs w:val="23"/>
        </w:rPr>
        <w:tab/>
      </w:r>
    </w:p>
    <w:p w14:paraId="72BB44BF" w14:textId="77777777" w:rsidR="00B7611A" w:rsidRPr="001F3AC7" w:rsidRDefault="00B7611A" w:rsidP="00B7611A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iCs/>
          <w:sz w:val="23"/>
          <w:szCs w:val="23"/>
        </w:rPr>
      </w:pPr>
      <w:r w:rsidRPr="001F3AC7">
        <w:rPr>
          <w:rFonts w:ascii="Times New Roman" w:hAnsi="Times New Roman" w:cs="Times New Roman"/>
          <w:iCs/>
          <w:sz w:val="23"/>
          <w:szCs w:val="23"/>
        </w:rPr>
        <w:t>June 1, 2016 - Present</w:t>
      </w:r>
    </w:p>
    <w:p w14:paraId="5138F371" w14:textId="62F73DF7" w:rsidR="00B32A42" w:rsidRPr="001F3AC7" w:rsidRDefault="00F56424" w:rsidP="00B32A4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Software </w:t>
      </w:r>
      <w:r w:rsidR="00B7611A" w:rsidRPr="001F3AC7">
        <w:rPr>
          <w:rFonts w:ascii="Times New Roman" w:hAnsi="Times New Roman" w:cs="Times New Roman"/>
          <w:sz w:val="23"/>
          <w:szCs w:val="23"/>
        </w:rPr>
        <w:t>Development Intern</w:t>
      </w:r>
    </w:p>
    <w:p w14:paraId="35B26A1E" w14:textId="7430D31E" w:rsidR="008C044A" w:rsidRPr="001F3AC7" w:rsidRDefault="008C044A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Independently developed interactive simulation environment</w:t>
      </w:r>
      <w:r w:rsidR="000E0F86" w:rsidRPr="001F3AC7">
        <w:rPr>
          <w:rFonts w:ascii="Times New Roman" w:hAnsi="Times New Roman" w:cs="Times New Roman"/>
          <w:sz w:val="23"/>
          <w:szCs w:val="23"/>
        </w:rPr>
        <w:t>s</w:t>
      </w:r>
      <w:r w:rsidR="00822A6F" w:rsidRPr="001F3AC7">
        <w:rPr>
          <w:rFonts w:ascii="Times New Roman" w:hAnsi="Times New Roman" w:cs="Times New Roman"/>
          <w:sz w:val="23"/>
          <w:szCs w:val="23"/>
        </w:rPr>
        <w:t xml:space="preserve"> for WebGL using Unity3D </w:t>
      </w:r>
      <w:r w:rsidRPr="001F3AC7">
        <w:rPr>
          <w:rFonts w:ascii="Times New Roman" w:hAnsi="Times New Roman" w:cs="Times New Roman"/>
          <w:sz w:val="23"/>
          <w:szCs w:val="23"/>
        </w:rPr>
        <w:t>for natural language research</w:t>
      </w:r>
    </w:p>
    <w:p w14:paraId="4A5E6FDB" w14:textId="3288856A" w:rsidR="008A03BE" w:rsidRPr="001F3AC7" w:rsidRDefault="008A03BE" w:rsidP="00B32A42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Create</w:t>
      </w:r>
      <w:r w:rsidR="00D6549A" w:rsidRPr="001F3AC7">
        <w:rPr>
          <w:rFonts w:ascii="Times New Roman" w:hAnsi="Times New Roman" w:cs="Times New Roman"/>
          <w:sz w:val="23"/>
          <w:szCs w:val="23"/>
        </w:rPr>
        <w:t>d</w:t>
      </w:r>
      <w:r w:rsidRPr="001F3AC7">
        <w:rPr>
          <w:rFonts w:ascii="Times New Roman" w:hAnsi="Times New Roman" w:cs="Times New Roman"/>
          <w:sz w:val="23"/>
          <w:szCs w:val="23"/>
        </w:rPr>
        <w:t xml:space="preserve"> an event based system that collects 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and </w:t>
      </w:r>
      <w:r w:rsidR="001D660F" w:rsidRPr="001F3AC7">
        <w:rPr>
          <w:rFonts w:ascii="Times New Roman" w:hAnsi="Times New Roman" w:cs="Times New Roman"/>
          <w:sz w:val="23"/>
          <w:szCs w:val="23"/>
        </w:rPr>
        <w:t>sends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player</w:t>
      </w:r>
      <w:r w:rsidR="00977494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1F257A" w:rsidRPr="001F3AC7">
        <w:rPr>
          <w:rFonts w:ascii="Times New Roman" w:hAnsi="Times New Roman" w:cs="Times New Roman"/>
          <w:sz w:val="23"/>
          <w:szCs w:val="23"/>
        </w:rPr>
        <w:t>interaction</w:t>
      </w:r>
      <w:r w:rsidR="00CF5BB1" w:rsidRPr="001F3AC7">
        <w:rPr>
          <w:rFonts w:ascii="Times New Roman" w:hAnsi="Times New Roman" w:cs="Times New Roman"/>
          <w:sz w:val="23"/>
          <w:szCs w:val="23"/>
        </w:rPr>
        <w:t xml:space="preserve"> data to a server</w:t>
      </w:r>
      <w:r w:rsidR="001D660F" w:rsidRPr="001F3AC7">
        <w:rPr>
          <w:rFonts w:ascii="Times New Roman" w:hAnsi="Times New Roman" w:cs="Times New Roman"/>
          <w:sz w:val="23"/>
          <w:szCs w:val="23"/>
        </w:rPr>
        <w:t xml:space="preserve"> in JSON format</w:t>
      </w:r>
    </w:p>
    <w:p w14:paraId="1ED09B3F" w14:textId="6C69CF6E" w:rsidR="00417B5B" w:rsidRDefault="001B34DF" w:rsidP="008A03BE">
      <w:pPr>
        <w:pStyle w:val="ListParagraph"/>
        <w:numPr>
          <w:ilvl w:val="0"/>
          <w:numId w:val="3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Solved scene serializatio</w:t>
      </w:r>
      <w:r w:rsidR="00020235">
        <w:rPr>
          <w:rFonts w:ascii="Times New Roman" w:hAnsi="Times New Roman" w:cs="Times New Roman"/>
          <w:sz w:val="23"/>
          <w:szCs w:val="23"/>
        </w:rPr>
        <w:t xml:space="preserve">n issue, by </w:t>
      </w:r>
      <w:r w:rsidR="001C3E05">
        <w:rPr>
          <w:rFonts w:ascii="Times New Roman" w:hAnsi="Times New Roman" w:cs="Times New Roman"/>
          <w:sz w:val="23"/>
          <w:szCs w:val="23"/>
        </w:rPr>
        <w:t>developing</w:t>
      </w:r>
      <w:r w:rsidR="00020235">
        <w:rPr>
          <w:rFonts w:ascii="Times New Roman" w:hAnsi="Times New Roman" w:cs="Times New Roman"/>
          <w:sz w:val="23"/>
          <w:szCs w:val="23"/>
        </w:rPr>
        <w:t xml:space="preserve"> a </w:t>
      </w:r>
      <w:r w:rsidR="001C3E05">
        <w:rPr>
          <w:rFonts w:ascii="Times New Roman" w:hAnsi="Times New Roman" w:cs="Times New Roman"/>
          <w:sz w:val="23"/>
          <w:szCs w:val="23"/>
        </w:rPr>
        <w:t>system to work</w:t>
      </w:r>
      <w:r w:rsidR="00696201">
        <w:rPr>
          <w:rFonts w:ascii="Times New Roman" w:hAnsi="Times New Roman" w:cs="Times New Roman"/>
          <w:sz w:val="23"/>
          <w:szCs w:val="23"/>
        </w:rPr>
        <w:t xml:space="preserve"> on to</w:t>
      </w:r>
      <w:r w:rsidR="0010668C">
        <w:rPr>
          <w:rFonts w:ascii="Times New Roman" w:hAnsi="Times New Roman" w:cs="Times New Roman"/>
          <w:sz w:val="23"/>
          <w:szCs w:val="23"/>
        </w:rPr>
        <w:t>p</w:t>
      </w:r>
      <w:r w:rsidR="00696201">
        <w:rPr>
          <w:rFonts w:ascii="Times New Roman" w:hAnsi="Times New Roman" w:cs="Times New Roman"/>
          <w:sz w:val="23"/>
          <w:szCs w:val="23"/>
        </w:rPr>
        <w:t xml:space="preserve"> of </w:t>
      </w:r>
      <w:r w:rsidR="00883AC3">
        <w:rPr>
          <w:rFonts w:ascii="Times New Roman" w:hAnsi="Times New Roman" w:cs="Times New Roman"/>
          <w:sz w:val="23"/>
          <w:szCs w:val="23"/>
        </w:rPr>
        <w:t xml:space="preserve">Unity </w:t>
      </w:r>
      <w:r w:rsidR="007859B5">
        <w:rPr>
          <w:rFonts w:ascii="Times New Roman" w:hAnsi="Times New Roman" w:cs="Times New Roman"/>
          <w:sz w:val="23"/>
          <w:szCs w:val="23"/>
        </w:rPr>
        <w:t>for smooth scene transitions</w:t>
      </w:r>
      <w:r w:rsidR="00883AC3">
        <w:rPr>
          <w:rFonts w:ascii="Times New Roman" w:hAnsi="Times New Roman" w:cs="Times New Roman"/>
          <w:sz w:val="23"/>
          <w:szCs w:val="23"/>
        </w:rPr>
        <w:t xml:space="preserve"> at runtime</w:t>
      </w:r>
    </w:p>
    <w:p w14:paraId="75D6B081" w14:textId="77777777" w:rsidR="002641D9" w:rsidRPr="002641D9" w:rsidRDefault="002641D9" w:rsidP="002641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936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24FC30F9" w14:textId="4C7CEB50" w:rsidR="00D40038" w:rsidRPr="001F3AC7" w:rsidRDefault="00FA7060" w:rsidP="00D40038">
      <w:pPr>
        <w:widowControl w:val="0"/>
        <w:pBdr>
          <w:bottom w:val="single" w:sz="12" w:space="1" w:color="auto"/>
        </w:pBdr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/>
          <w:b/>
          <w:bCs/>
          <w:iCs/>
          <w:kern w:val="28"/>
          <w:sz w:val="23"/>
          <w:szCs w:val="23"/>
        </w:rPr>
      </w:pPr>
      <w:r w:rsidRPr="001F3AC7">
        <w:rPr>
          <w:rFonts w:ascii="Times New Roman" w:hAnsi="Times New Roman"/>
          <w:b/>
          <w:bCs/>
          <w:iCs/>
          <w:kern w:val="28"/>
          <w:sz w:val="23"/>
          <w:szCs w:val="23"/>
        </w:rPr>
        <w:t>PROJECTS</w:t>
      </w:r>
    </w:p>
    <w:p w14:paraId="34ADED80" w14:textId="754BB071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CUNY Hackathon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 xml:space="preserve">- </w:t>
      </w:r>
      <w:r w:rsidRPr="001F3AC7">
        <w:rPr>
          <w:rFonts w:ascii="Times New Roman" w:hAnsi="Times New Roman" w:cs="Times New Roman"/>
          <w:b/>
          <w:sz w:val="23"/>
          <w:szCs w:val="23"/>
        </w:rPr>
        <w:t>Cubeball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(3</w:t>
      </w:r>
      <w:r w:rsidR="00BC7E06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rd</w:t>
      </w:r>
      <w:r w:rsidR="00BC7E06" w:rsidRPr="001F3AC7">
        <w:rPr>
          <w:rFonts w:ascii="Times New Roman" w:hAnsi="Times New Roman" w:cs="Times New Roman"/>
          <w:b/>
          <w:sz w:val="23"/>
          <w:szCs w:val="23"/>
        </w:rPr>
        <w:t xml:space="preserve"> place)</w:t>
      </w:r>
      <w:r w:rsidR="004E4992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4E4992" w:rsidRPr="001F3AC7">
        <w:rPr>
          <w:rFonts w:ascii="Times New Roman" w:hAnsi="Times New Roman" w:cs="Times New Roman"/>
          <w:sz w:val="23"/>
          <w:szCs w:val="23"/>
        </w:rPr>
        <w:t xml:space="preserve"> </w:t>
      </w:r>
      <w:hyperlink r:id="rId9" w:history="1">
        <w:r w:rsidR="00567454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https://github.com/psuong/cubeball</w:t>
        </w:r>
      </w:hyperlink>
      <w:r w:rsidR="00567454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30FF07F" w14:textId="71A8468D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Oct 15- 16, 2016</w:t>
      </w:r>
    </w:p>
    <w:p w14:paraId="4C706E59" w14:textId="53744EA4" w:rsidR="004E4992" w:rsidRPr="001F3AC7" w:rsidRDefault="00842C32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57FAC2E8" w14:textId="2AD65950" w:rsidR="007C4DA5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Generated playing field and players at runtime</w:t>
      </w:r>
      <w:r w:rsidR="000D4C76" w:rsidRPr="001F3AC7">
        <w:rPr>
          <w:rFonts w:ascii="Times New Roman" w:hAnsi="Times New Roman" w:cs="Times New Roman"/>
          <w:sz w:val="23"/>
          <w:szCs w:val="23"/>
        </w:rPr>
        <w:t xml:space="preserve"> </w:t>
      </w:r>
      <w:r w:rsidR="007E3291">
        <w:rPr>
          <w:rFonts w:ascii="Times New Roman" w:hAnsi="Times New Roman" w:cs="Times New Roman"/>
          <w:sz w:val="23"/>
          <w:szCs w:val="23"/>
        </w:rPr>
        <w:t>for a multiplayer (2-8) soccer game in Unity</w:t>
      </w:r>
    </w:p>
    <w:p w14:paraId="333FB690" w14:textId="097F2E7B" w:rsidR="00417B5B" w:rsidRPr="001F3AC7" w:rsidRDefault="00417B5B" w:rsidP="007C4DA5">
      <w:pPr>
        <w:pStyle w:val="ListParagraph"/>
        <w:numPr>
          <w:ilvl w:val="0"/>
          <w:numId w:val="38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Dev</w:t>
      </w:r>
      <w:r w:rsidR="00440C5F">
        <w:rPr>
          <w:rFonts w:ascii="Times New Roman" w:hAnsi="Times New Roman" w:cs="Times New Roman"/>
          <w:sz w:val="23"/>
          <w:szCs w:val="23"/>
        </w:rPr>
        <w:t xml:space="preserve">eloped </w:t>
      </w:r>
      <w:r w:rsidRPr="001F3AC7">
        <w:rPr>
          <w:rFonts w:ascii="Times New Roman" w:hAnsi="Times New Roman" w:cs="Times New Roman"/>
          <w:sz w:val="23"/>
          <w:szCs w:val="23"/>
        </w:rPr>
        <w:t xml:space="preserve">system to handle synchronous player movement  </w:t>
      </w:r>
    </w:p>
    <w:p w14:paraId="5831E60A" w14:textId="42FF4B39" w:rsidR="004E4992" w:rsidRPr="001F3AC7" w:rsidRDefault="003656AF" w:rsidP="004E4992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>HackBU- Viacom Dora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 xml:space="preserve"> (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>2</w:t>
      </w:r>
      <w:r w:rsidR="00622913" w:rsidRPr="001F3AC7">
        <w:rPr>
          <w:rFonts w:ascii="Times New Roman" w:hAnsi="Times New Roman" w:cs="Times New Roman"/>
          <w:b/>
          <w:sz w:val="23"/>
          <w:szCs w:val="23"/>
          <w:vertAlign w:val="superscript"/>
        </w:rPr>
        <w:t>nd</w:t>
      </w:r>
      <w:r w:rsidR="00622913" w:rsidRPr="001F3AC7">
        <w:rPr>
          <w:rFonts w:ascii="Times New Roman" w:hAnsi="Times New Roman" w:cs="Times New Roman"/>
          <w:b/>
          <w:sz w:val="23"/>
          <w:szCs w:val="23"/>
        </w:rPr>
        <w:t xml:space="preserve"> place </w:t>
      </w:r>
      <w:r w:rsidR="00EC3FFE" w:rsidRPr="001F3AC7">
        <w:rPr>
          <w:rFonts w:ascii="Times New Roman" w:hAnsi="Times New Roman" w:cs="Times New Roman"/>
          <w:b/>
          <w:sz w:val="23"/>
          <w:szCs w:val="23"/>
        </w:rPr>
        <w:t>Best Media Related Hack</w:t>
      </w:r>
      <w:r w:rsidR="00585CFD" w:rsidRPr="001F3AC7">
        <w:rPr>
          <w:rFonts w:ascii="Times New Roman" w:hAnsi="Times New Roman" w:cs="Times New Roman"/>
          <w:b/>
          <w:sz w:val="23"/>
          <w:szCs w:val="23"/>
        </w:rPr>
        <w:t>)</w:t>
      </w:r>
      <w:r w:rsidR="00AE6DAC"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AE6DAC" w:rsidRPr="001F3AC7">
        <w:rPr>
          <w:sz w:val="23"/>
          <w:szCs w:val="23"/>
        </w:rPr>
        <w:t xml:space="preserve"> </w:t>
      </w:r>
      <w:hyperlink r:id="rId10" w:history="1">
        <w:r w:rsidR="00AE6DAC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https://github.com/psuong/viacom-dora</w:t>
        </w:r>
      </w:hyperlink>
      <w:r w:rsidR="00AE6DAC" w:rsidRPr="001F3AC7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34C62095" w14:textId="48145B29" w:rsidR="0046028A" w:rsidRPr="001F3AC7" w:rsidRDefault="004E4992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Feb 13-14, 2016</w:t>
      </w:r>
    </w:p>
    <w:p w14:paraId="7A76E832" w14:textId="3EB6CAA3" w:rsidR="00D075EF" w:rsidRPr="001F3AC7" w:rsidRDefault="00D075EF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24CED804" w14:textId="3D29B837" w:rsidR="00C81BE7" w:rsidRPr="00D3320C" w:rsidRDefault="00D3320C" w:rsidP="00D3320C">
      <w:pPr>
        <w:pStyle w:val="ListParagraph"/>
        <w:numPr>
          <w:ilvl w:val="0"/>
          <w:numId w:val="36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1B2B76" w:rsidRPr="00D3320C">
        <w:rPr>
          <w:rFonts w:ascii="Times New Roman" w:hAnsi="Times New Roman" w:cs="Times New Roman"/>
          <w:sz w:val="23"/>
          <w:szCs w:val="23"/>
        </w:rPr>
        <w:t>orked</w:t>
      </w:r>
      <w:r w:rsidR="00982278" w:rsidRPr="00D3320C">
        <w:rPr>
          <w:rFonts w:ascii="Times New Roman" w:hAnsi="Times New Roman" w:cs="Times New Roman"/>
          <w:sz w:val="23"/>
          <w:szCs w:val="23"/>
        </w:rPr>
        <w:t xml:space="preserve"> on visuals and UI</w:t>
      </w:r>
      <w:r>
        <w:rPr>
          <w:rFonts w:ascii="Times New Roman" w:hAnsi="Times New Roman" w:cs="Times New Roman"/>
          <w:sz w:val="23"/>
          <w:szCs w:val="23"/>
        </w:rPr>
        <w:t xml:space="preserve"> for ed</w:t>
      </w:r>
      <w:r w:rsidRPr="001F3AC7">
        <w:rPr>
          <w:rFonts w:ascii="Times New Roman" w:hAnsi="Times New Roman" w:cs="Times New Roman"/>
          <w:sz w:val="23"/>
          <w:szCs w:val="23"/>
        </w:rPr>
        <w:t>ucational Dora the Explorer Game developed using Monobehaviour and C# with Unity2D</w:t>
      </w:r>
    </w:p>
    <w:p w14:paraId="2F3EA13D" w14:textId="77D4B394" w:rsidR="00F96C2B" w:rsidRPr="001F3AC7" w:rsidRDefault="003656AF" w:rsidP="00DE6901">
      <w:pPr>
        <w:tabs>
          <w:tab w:val="right" w:pos="10800"/>
        </w:tabs>
        <w:spacing w:after="0" w:line="240" w:lineRule="auto"/>
        <w:rPr>
          <w:rStyle w:val="Hyperlink"/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b/>
          <w:sz w:val="23"/>
          <w:szCs w:val="23"/>
        </w:rPr>
        <w:t xml:space="preserve">GameDev- 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>Battle Blocks Royale</w:t>
      </w:r>
      <w:r w:rsidRPr="001F3AC7">
        <w:rPr>
          <w:rFonts w:ascii="Times New Roman" w:hAnsi="Times New Roman" w:cs="Times New Roman"/>
          <w:b/>
          <w:sz w:val="23"/>
          <w:szCs w:val="23"/>
        </w:rPr>
        <w:t>:</w:t>
      </w:r>
      <w:r w:rsidR="00DE6901" w:rsidRPr="001F3AC7">
        <w:rPr>
          <w:rFonts w:ascii="Times New Roman" w:hAnsi="Times New Roman" w:cs="Times New Roman"/>
          <w:b/>
          <w:sz w:val="23"/>
          <w:szCs w:val="23"/>
        </w:rPr>
        <w:t xml:space="preserve"> </w:t>
      </w:r>
      <w:hyperlink r:id="rId11" w:history="1">
        <w:r w:rsidR="00F96C2B" w:rsidRPr="001F3AC7">
          <w:rPr>
            <w:rStyle w:val="Hyperlink"/>
            <w:rFonts w:ascii="Times New Roman" w:hAnsi="Times New Roman" w:cs="Times New Roman"/>
            <w:sz w:val="23"/>
            <w:szCs w:val="23"/>
          </w:rPr>
          <w:t>https://bitbucket.org/psuong01/battle-blocks-royale</w:t>
        </w:r>
      </w:hyperlink>
    </w:p>
    <w:p w14:paraId="238D2DE2" w14:textId="424EFCDD" w:rsidR="00DE6901" w:rsidRPr="001F3AC7" w:rsidRDefault="0046028A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Oct 2015 – Dec </w:t>
      </w:r>
      <w:r w:rsidR="00DE6901" w:rsidRPr="001F3AC7">
        <w:rPr>
          <w:rFonts w:ascii="Times New Roman" w:hAnsi="Times New Roman" w:cs="Times New Roman"/>
          <w:sz w:val="23"/>
          <w:szCs w:val="23"/>
        </w:rPr>
        <w:t>2015</w:t>
      </w:r>
    </w:p>
    <w:p w14:paraId="7A25F656" w14:textId="77777777" w:rsidR="00DE6901" w:rsidRPr="001F3AC7" w:rsidRDefault="00DE6901" w:rsidP="00DE6901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>Team Member</w:t>
      </w:r>
    </w:p>
    <w:p w14:paraId="1943CF96" w14:textId="49F61030" w:rsidR="004B7154" w:rsidRPr="001F3AC7" w:rsidRDefault="007E3291" w:rsidP="004B7154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</w:t>
      </w:r>
      <w:r w:rsidR="004B7154" w:rsidRPr="001F3AC7">
        <w:rPr>
          <w:rFonts w:ascii="Times New Roman" w:hAnsi="Times New Roman" w:cs="Times New Roman"/>
          <w:sz w:val="23"/>
          <w:szCs w:val="23"/>
        </w:rPr>
        <w:t xml:space="preserve">orked on particle systems, UI and backend system design for a modular framework </w:t>
      </w:r>
    </w:p>
    <w:p w14:paraId="7FD7E2D7" w14:textId="139C75BC" w:rsidR="007E3291" w:rsidRDefault="004B7154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F3AC7">
        <w:rPr>
          <w:rFonts w:ascii="Times New Roman" w:hAnsi="Times New Roman" w:cs="Times New Roman"/>
          <w:sz w:val="23"/>
          <w:szCs w:val="23"/>
        </w:rPr>
        <w:t xml:space="preserve">Developed event system to handle health and power-ups </w:t>
      </w:r>
    </w:p>
    <w:p w14:paraId="46137F84" w14:textId="2C9E7092" w:rsidR="006D26EF" w:rsidRDefault="006D26EF" w:rsidP="007E3291">
      <w:pPr>
        <w:pStyle w:val="ListParagraph"/>
        <w:numPr>
          <w:ilvl w:val="0"/>
          <w:numId w:val="35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Improved player spawning to be scalable and </w:t>
      </w:r>
      <w:r w:rsidR="001C3E05">
        <w:rPr>
          <w:rFonts w:ascii="Times New Roman" w:hAnsi="Times New Roman" w:cs="Times New Roman"/>
          <w:sz w:val="23"/>
          <w:szCs w:val="23"/>
        </w:rPr>
        <w:t>set at runtime</w:t>
      </w:r>
    </w:p>
    <w:p w14:paraId="6F5C41F6" w14:textId="77777777" w:rsidR="00FA7060" w:rsidRPr="008C044A" w:rsidRDefault="00FA7060" w:rsidP="00FA7060">
      <w:pPr>
        <w:spacing w:after="0" w:line="240" w:lineRule="auto"/>
        <w:rPr>
          <w:rFonts w:ascii="Times New Roman" w:hAnsi="Times New Roman" w:cs="Times New Roman"/>
        </w:rPr>
      </w:pPr>
    </w:p>
    <w:p w14:paraId="09FE09B2" w14:textId="4DB60EBB" w:rsidR="00FA7060" w:rsidRPr="0010668C" w:rsidRDefault="00FA7060" w:rsidP="00FA7060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ACTIVITIES</w:t>
      </w:r>
    </w:p>
    <w:p w14:paraId="6C027420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Association for Computing Machinery E-Board at City College of New York</w:t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52DD215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Dec 2015 – Present</w:t>
      </w:r>
      <w:r w:rsidRPr="0010668C">
        <w:rPr>
          <w:rFonts w:ascii="Times New Roman" w:hAnsi="Times New Roman" w:cs="Times New Roman"/>
          <w:b/>
          <w:i/>
          <w:sz w:val="23"/>
          <w:szCs w:val="23"/>
        </w:rPr>
        <w:tab/>
      </w:r>
      <w:r w:rsidRPr="0010668C">
        <w:rPr>
          <w:rFonts w:ascii="Times New Roman" w:hAnsi="Times New Roman" w:cs="Times New Roman"/>
          <w:b/>
          <w:sz w:val="23"/>
          <w:szCs w:val="23"/>
        </w:rPr>
        <w:tab/>
      </w:r>
    </w:p>
    <w:p w14:paraId="39E13D2E" w14:textId="77777777" w:rsidR="00FA7060" w:rsidRPr="0010668C" w:rsidRDefault="00FA7060" w:rsidP="00FA7060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Treasurer</w:t>
      </w:r>
    </w:p>
    <w:p w14:paraId="10F4E77A" w14:textId="77777777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Manage club budget of $1,800</w:t>
      </w:r>
      <w:r w:rsidRPr="0010668C">
        <w:rPr>
          <w:rFonts w:ascii="Times New Roman" w:hAnsi="Times New Roman" w:cs="Times New Roman"/>
          <w:sz w:val="23"/>
          <w:szCs w:val="23"/>
        </w:rPr>
        <w:tab/>
        <w:t xml:space="preserve"> </w:t>
      </w:r>
    </w:p>
    <w:p w14:paraId="61A2D9F3" w14:textId="567ACAEC" w:rsidR="00FA7060" w:rsidRPr="0010668C" w:rsidRDefault="00FA7060" w:rsidP="00FA7060">
      <w:pPr>
        <w:pStyle w:val="ListParagraph"/>
        <w:numPr>
          <w:ilvl w:val="0"/>
          <w:numId w:val="34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Execute and manage events such as General Meeting, Git Workshop, and GameDev</w:t>
      </w:r>
    </w:p>
    <w:p w14:paraId="08B5A887" w14:textId="3C27056C" w:rsidR="006F2FE6" w:rsidRPr="0010668C" w:rsidRDefault="00440C5F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CS4All Initiative – Pathfinders Workshop</w:t>
      </w:r>
    </w:p>
    <w:p w14:paraId="68164DA0" w14:textId="6B3D95CB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Volunteer/ Informal Speaker</w:t>
      </w:r>
    </w:p>
    <w:p w14:paraId="12DE0A4B" w14:textId="1760030E" w:rsidR="006F2FE6" w:rsidRPr="0010668C" w:rsidRDefault="00604445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Spoke</w:t>
      </w:r>
      <w:r w:rsidR="006F2FE6" w:rsidRPr="0010668C">
        <w:rPr>
          <w:rFonts w:ascii="Times New Roman" w:hAnsi="Times New Roman" w:cs="Times New Roman"/>
          <w:sz w:val="23"/>
          <w:szCs w:val="23"/>
        </w:rPr>
        <w:t xml:space="preserve"> to high school students about experiences in Computer Science in college and with job interviews </w:t>
      </w:r>
    </w:p>
    <w:p w14:paraId="1AE46B59" w14:textId="330E3ECD" w:rsidR="006F2FE6" w:rsidRPr="0010668C" w:rsidRDefault="00E46EA8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668C">
        <w:rPr>
          <w:rFonts w:ascii="Times New Roman" w:hAnsi="Times New Roman" w:cs="Times New Roman"/>
          <w:b/>
          <w:sz w:val="23"/>
          <w:szCs w:val="23"/>
        </w:rPr>
        <w:t>FIRST Lego League Manhattan Qualifier</w:t>
      </w:r>
      <w:r w:rsidR="00CC39C0" w:rsidRPr="0010668C">
        <w:rPr>
          <w:rFonts w:ascii="Times New Roman" w:hAnsi="Times New Roman" w:cs="Times New Roman"/>
          <w:b/>
          <w:sz w:val="23"/>
          <w:szCs w:val="23"/>
        </w:rPr>
        <w:t>- Trash Tre</w:t>
      </w:r>
      <w:r w:rsidRPr="0010668C">
        <w:rPr>
          <w:rFonts w:ascii="Times New Roman" w:hAnsi="Times New Roman" w:cs="Times New Roman"/>
          <w:b/>
          <w:sz w:val="23"/>
          <w:szCs w:val="23"/>
        </w:rPr>
        <w:t>k</w:t>
      </w:r>
    </w:p>
    <w:p w14:paraId="6F3038D0" w14:textId="5665EFAE" w:rsidR="006F2FE6" w:rsidRPr="0010668C" w:rsidRDefault="006F2FE6" w:rsidP="006F2FE6">
      <w:p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>Project Judge</w:t>
      </w:r>
    </w:p>
    <w:p w14:paraId="37306380" w14:textId="2C6DBF07" w:rsidR="006F2FE6" w:rsidRPr="0010668C" w:rsidRDefault="00CB6A82" w:rsidP="006F2FE6">
      <w:pPr>
        <w:pStyle w:val="ListParagraph"/>
        <w:numPr>
          <w:ilvl w:val="0"/>
          <w:numId w:val="42"/>
        </w:numPr>
        <w:tabs>
          <w:tab w:val="right" w:pos="10800"/>
        </w:tabs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668C">
        <w:rPr>
          <w:rFonts w:ascii="Times New Roman" w:hAnsi="Times New Roman" w:cs="Times New Roman"/>
          <w:sz w:val="23"/>
          <w:szCs w:val="23"/>
        </w:rPr>
        <w:t xml:space="preserve">Judged </w:t>
      </w:r>
      <w:r w:rsidR="002065BA" w:rsidRPr="0010668C">
        <w:rPr>
          <w:rFonts w:ascii="Times New Roman" w:hAnsi="Times New Roman" w:cs="Times New Roman"/>
          <w:sz w:val="23"/>
          <w:szCs w:val="23"/>
        </w:rPr>
        <w:t>projects presented by elementary to middle school students that we</w:t>
      </w:r>
      <w:r w:rsidR="006F1413" w:rsidRPr="0010668C">
        <w:rPr>
          <w:rFonts w:ascii="Times New Roman" w:hAnsi="Times New Roman" w:cs="Times New Roman"/>
          <w:sz w:val="23"/>
          <w:szCs w:val="23"/>
        </w:rPr>
        <w:t>re based on the theme: Trash Tre</w:t>
      </w:r>
      <w:r w:rsidR="002065BA" w:rsidRPr="0010668C">
        <w:rPr>
          <w:rFonts w:ascii="Times New Roman" w:hAnsi="Times New Roman" w:cs="Times New Roman"/>
          <w:sz w:val="23"/>
          <w:szCs w:val="23"/>
        </w:rPr>
        <w:t>k</w:t>
      </w:r>
    </w:p>
    <w:sectPr w:rsidR="006F2FE6" w:rsidRPr="0010668C" w:rsidSect="007245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 w15:restartNumberingAfterBreak="0">
    <w:nsid w:val="07AF7A2A"/>
    <w:multiLevelType w:val="hybridMultilevel"/>
    <w:tmpl w:val="EC02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B35A34"/>
    <w:multiLevelType w:val="hybridMultilevel"/>
    <w:tmpl w:val="F12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001B6"/>
    <w:multiLevelType w:val="hybridMultilevel"/>
    <w:tmpl w:val="C3A8A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455DA5"/>
    <w:multiLevelType w:val="hybridMultilevel"/>
    <w:tmpl w:val="AB94F6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8B74B15"/>
    <w:multiLevelType w:val="hybridMultilevel"/>
    <w:tmpl w:val="5F9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06FC8"/>
    <w:multiLevelType w:val="hybridMultilevel"/>
    <w:tmpl w:val="1116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32399C"/>
    <w:multiLevelType w:val="hybridMultilevel"/>
    <w:tmpl w:val="3AE01F84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0D17CD"/>
    <w:multiLevelType w:val="hybridMultilevel"/>
    <w:tmpl w:val="AD92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5A2192"/>
    <w:multiLevelType w:val="hybridMultilevel"/>
    <w:tmpl w:val="24E0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E86677"/>
    <w:multiLevelType w:val="hybridMultilevel"/>
    <w:tmpl w:val="435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811D8D"/>
    <w:multiLevelType w:val="hybridMultilevel"/>
    <w:tmpl w:val="B5285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0DA70D6"/>
    <w:multiLevelType w:val="hybridMultilevel"/>
    <w:tmpl w:val="3F50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77D01"/>
    <w:multiLevelType w:val="multilevel"/>
    <w:tmpl w:val="BB30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3D571A"/>
    <w:multiLevelType w:val="multilevel"/>
    <w:tmpl w:val="ACB2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873EBA"/>
    <w:multiLevelType w:val="hybridMultilevel"/>
    <w:tmpl w:val="B33A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E7D8B"/>
    <w:multiLevelType w:val="hybridMultilevel"/>
    <w:tmpl w:val="1412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C2AB8"/>
    <w:multiLevelType w:val="hybridMultilevel"/>
    <w:tmpl w:val="FA92570E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5" w15:restartNumberingAfterBreak="0">
    <w:nsid w:val="3F6D000F"/>
    <w:multiLevelType w:val="hybridMultilevel"/>
    <w:tmpl w:val="2ADC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A318D4"/>
    <w:multiLevelType w:val="hybridMultilevel"/>
    <w:tmpl w:val="DBACF32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B7EA2"/>
    <w:multiLevelType w:val="hybridMultilevel"/>
    <w:tmpl w:val="D73CA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6C4D4A"/>
    <w:multiLevelType w:val="hybridMultilevel"/>
    <w:tmpl w:val="8F1C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875812"/>
    <w:multiLevelType w:val="hybridMultilevel"/>
    <w:tmpl w:val="7974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54807"/>
    <w:multiLevelType w:val="hybridMultilevel"/>
    <w:tmpl w:val="D81AD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2F5BD2"/>
    <w:multiLevelType w:val="hybridMultilevel"/>
    <w:tmpl w:val="EF2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4F78F2"/>
    <w:multiLevelType w:val="hybridMultilevel"/>
    <w:tmpl w:val="77960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A18B1"/>
    <w:multiLevelType w:val="hybridMultilevel"/>
    <w:tmpl w:val="FF44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64085"/>
    <w:multiLevelType w:val="hybridMultilevel"/>
    <w:tmpl w:val="F266E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763D96"/>
    <w:multiLevelType w:val="hybridMultilevel"/>
    <w:tmpl w:val="399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7A699B"/>
    <w:multiLevelType w:val="hybridMultilevel"/>
    <w:tmpl w:val="6474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A407E9"/>
    <w:multiLevelType w:val="hybridMultilevel"/>
    <w:tmpl w:val="2A0E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9E7F47"/>
    <w:multiLevelType w:val="multilevel"/>
    <w:tmpl w:val="54886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3A4B1E"/>
    <w:multiLevelType w:val="hybridMultilevel"/>
    <w:tmpl w:val="FFB8B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3AA1FFF"/>
    <w:multiLevelType w:val="hybridMultilevel"/>
    <w:tmpl w:val="CCA4495E"/>
    <w:lvl w:ilvl="0" w:tplc="49A0054A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353E"/>
    <w:multiLevelType w:val="hybridMultilevel"/>
    <w:tmpl w:val="E932D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20"/>
  </w:num>
  <w:num w:numId="4">
    <w:abstractNumId w:val="37"/>
  </w:num>
  <w:num w:numId="5">
    <w:abstractNumId w:val="9"/>
  </w:num>
  <w:num w:numId="6">
    <w:abstractNumId w:val="23"/>
  </w:num>
  <w:num w:numId="7">
    <w:abstractNumId w:val="12"/>
  </w:num>
  <w:num w:numId="8">
    <w:abstractNumId w:val="2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30"/>
  </w:num>
  <w:num w:numId="18">
    <w:abstractNumId w:val="26"/>
  </w:num>
  <w:num w:numId="19">
    <w:abstractNumId w:val="40"/>
  </w:num>
  <w:num w:numId="20">
    <w:abstractNumId w:val="32"/>
  </w:num>
  <w:num w:numId="21">
    <w:abstractNumId w:val="16"/>
  </w:num>
  <w:num w:numId="22">
    <w:abstractNumId w:val="18"/>
  </w:num>
  <w:num w:numId="23">
    <w:abstractNumId w:val="25"/>
  </w:num>
  <w:num w:numId="24">
    <w:abstractNumId w:val="11"/>
  </w:num>
  <w:num w:numId="25">
    <w:abstractNumId w:val="14"/>
  </w:num>
  <w:num w:numId="26">
    <w:abstractNumId w:val="27"/>
  </w:num>
  <w:num w:numId="27">
    <w:abstractNumId w:val="8"/>
  </w:num>
  <w:num w:numId="28">
    <w:abstractNumId w:val="39"/>
  </w:num>
  <w:num w:numId="29">
    <w:abstractNumId w:val="31"/>
  </w:num>
  <w:num w:numId="30">
    <w:abstractNumId w:val="35"/>
  </w:num>
  <w:num w:numId="31">
    <w:abstractNumId w:val="13"/>
  </w:num>
  <w:num w:numId="32">
    <w:abstractNumId w:val="17"/>
  </w:num>
  <w:num w:numId="33">
    <w:abstractNumId w:val="41"/>
  </w:num>
  <w:num w:numId="34">
    <w:abstractNumId w:val="22"/>
  </w:num>
  <w:num w:numId="35">
    <w:abstractNumId w:val="34"/>
  </w:num>
  <w:num w:numId="36">
    <w:abstractNumId w:val="33"/>
  </w:num>
  <w:num w:numId="37">
    <w:abstractNumId w:val="15"/>
  </w:num>
  <w:num w:numId="38">
    <w:abstractNumId w:val="28"/>
  </w:num>
  <w:num w:numId="39">
    <w:abstractNumId w:val="36"/>
  </w:num>
  <w:num w:numId="40">
    <w:abstractNumId w:val="10"/>
  </w:num>
  <w:num w:numId="41">
    <w:abstractNumId w:val="24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D"/>
    <w:rsid w:val="00000141"/>
    <w:rsid w:val="00020235"/>
    <w:rsid w:val="000470DF"/>
    <w:rsid w:val="000652B5"/>
    <w:rsid w:val="000779E7"/>
    <w:rsid w:val="000946E5"/>
    <w:rsid w:val="000A35D8"/>
    <w:rsid w:val="000B1288"/>
    <w:rsid w:val="000C7B36"/>
    <w:rsid w:val="000D4C76"/>
    <w:rsid w:val="000E0D90"/>
    <w:rsid w:val="000E0F86"/>
    <w:rsid w:val="0010668C"/>
    <w:rsid w:val="00125B83"/>
    <w:rsid w:val="0012749A"/>
    <w:rsid w:val="001460C7"/>
    <w:rsid w:val="0015203D"/>
    <w:rsid w:val="00161B42"/>
    <w:rsid w:val="00162016"/>
    <w:rsid w:val="0017682D"/>
    <w:rsid w:val="001800A1"/>
    <w:rsid w:val="001A7B76"/>
    <w:rsid w:val="001B2B76"/>
    <w:rsid w:val="001B34DF"/>
    <w:rsid w:val="001C3E05"/>
    <w:rsid w:val="001D660F"/>
    <w:rsid w:val="001E5AF8"/>
    <w:rsid w:val="001E6649"/>
    <w:rsid w:val="001F1139"/>
    <w:rsid w:val="001F257A"/>
    <w:rsid w:val="001F3AC7"/>
    <w:rsid w:val="0020065A"/>
    <w:rsid w:val="002065BA"/>
    <w:rsid w:val="00213646"/>
    <w:rsid w:val="00214C0B"/>
    <w:rsid w:val="002342C9"/>
    <w:rsid w:val="00253853"/>
    <w:rsid w:val="002641D9"/>
    <w:rsid w:val="00270996"/>
    <w:rsid w:val="0028485C"/>
    <w:rsid w:val="00294ADC"/>
    <w:rsid w:val="002B5492"/>
    <w:rsid w:val="002C2BC7"/>
    <w:rsid w:val="002C3A5E"/>
    <w:rsid w:val="002C55A2"/>
    <w:rsid w:val="002E4B43"/>
    <w:rsid w:val="002F21EB"/>
    <w:rsid w:val="0030144D"/>
    <w:rsid w:val="00301613"/>
    <w:rsid w:val="00310405"/>
    <w:rsid w:val="00331B44"/>
    <w:rsid w:val="003545AF"/>
    <w:rsid w:val="00360BBD"/>
    <w:rsid w:val="00360DBA"/>
    <w:rsid w:val="003656AF"/>
    <w:rsid w:val="00366A5E"/>
    <w:rsid w:val="00375851"/>
    <w:rsid w:val="00384E6D"/>
    <w:rsid w:val="003C6FA4"/>
    <w:rsid w:val="003D54D3"/>
    <w:rsid w:val="003E79D6"/>
    <w:rsid w:val="00400233"/>
    <w:rsid w:val="00417B5B"/>
    <w:rsid w:val="00425894"/>
    <w:rsid w:val="00430799"/>
    <w:rsid w:val="004367A3"/>
    <w:rsid w:val="0044043C"/>
    <w:rsid w:val="00440C5F"/>
    <w:rsid w:val="00446A70"/>
    <w:rsid w:val="00452201"/>
    <w:rsid w:val="0046028A"/>
    <w:rsid w:val="004668B7"/>
    <w:rsid w:val="00466A45"/>
    <w:rsid w:val="0047181A"/>
    <w:rsid w:val="004A4D57"/>
    <w:rsid w:val="004B7154"/>
    <w:rsid w:val="004B7487"/>
    <w:rsid w:val="004E4992"/>
    <w:rsid w:val="004E7E23"/>
    <w:rsid w:val="004F1C5D"/>
    <w:rsid w:val="004F2B3A"/>
    <w:rsid w:val="00507DCC"/>
    <w:rsid w:val="005116B8"/>
    <w:rsid w:val="0051295B"/>
    <w:rsid w:val="00522312"/>
    <w:rsid w:val="00524FA3"/>
    <w:rsid w:val="00526166"/>
    <w:rsid w:val="00541B2F"/>
    <w:rsid w:val="00546378"/>
    <w:rsid w:val="00567454"/>
    <w:rsid w:val="00585CFD"/>
    <w:rsid w:val="0058613D"/>
    <w:rsid w:val="005A31B1"/>
    <w:rsid w:val="005A6A5C"/>
    <w:rsid w:val="005B4391"/>
    <w:rsid w:val="005C1EB7"/>
    <w:rsid w:val="00604445"/>
    <w:rsid w:val="00605BFA"/>
    <w:rsid w:val="00613F97"/>
    <w:rsid w:val="00622913"/>
    <w:rsid w:val="006402A6"/>
    <w:rsid w:val="006421B6"/>
    <w:rsid w:val="00643FA8"/>
    <w:rsid w:val="00644F02"/>
    <w:rsid w:val="00665F6F"/>
    <w:rsid w:val="006730C4"/>
    <w:rsid w:val="0067658A"/>
    <w:rsid w:val="00681782"/>
    <w:rsid w:val="00696201"/>
    <w:rsid w:val="006C26F0"/>
    <w:rsid w:val="006D26EF"/>
    <w:rsid w:val="006E768F"/>
    <w:rsid w:val="006F1413"/>
    <w:rsid w:val="006F2FE6"/>
    <w:rsid w:val="00702716"/>
    <w:rsid w:val="007151CE"/>
    <w:rsid w:val="0072456B"/>
    <w:rsid w:val="007501C0"/>
    <w:rsid w:val="00764E07"/>
    <w:rsid w:val="007859B5"/>
    <w:rsid w:val="00785FBF"/>
    <w:rsid w:val="00793E9C"/>
    <w:rsid w:val="007C4DA5"/>
    <w:rsid w:val="007C519A"/>
    <w:rsid w:val="007D3566"/>
    <w:rsid w:val="007E3291"/>
    <w:rsid w:val="007E4407"/>
    <w:rsid w:val="007E7A4A"/>
    <w:rsid w:val="007F62D0"/>
    <w:rsid w:val="00822A6F"/>
    <w:rsid w:val="00823B2E"/>
    <w:rsid w:val="00824ED4"/>
    <w:rsid w:val="00832260"/>
    <w:rsid w:val="00835D83"/>
    <w:rsid w:val="00836D89"/>
    <w:rsid w:val="00842C32"/>
    <w:rsid w:val="0085346F"/>
    <w:rsid w:val="00861F36"/>
    <w:rsid w:val="0087258A"/>
    <w:rsid w:val="00875A5E"/>
    <w:rsid w:val="00883725"/>
    <w:rsid w:val="00883AC3"/>
    <w:rsid w:val="008A03BE"/>
    <w:rsid w:val="008B0F5E"/>
    <w:rsid w:val="008B3CEC"/>
    <w:rsid w:val="008C044A"/>
    <w:rsid w:val="008C5CFE"/>
    <w:rsid w:val="008D1EF5"/>
    <w:rsid w:val="009022A2"/>
    <w:rsid w:val="00906074"/>
    <w:rsid w:val="00921813"/>
    <w:rsid w:val="00922E6B"/>
    <w:rsid w:val="00954EEE"/>
    <w:rsid w:val="00977494"/>
    <w:rsid w:val="00981C66"/>
    <w:rsid w:val="00982278"/>
    <w:rsid w:val="00A06433"/>
    <w:rsid w:val="00A401F5"/>
    <w:rsid w:val="00A5461E"/>
    <w:rsid w:val="00A7333A"/>
    <w:rsid w:val="00A92B4D"/>
    <w:rsid w:val="00AB629B"/>
    <w:rsid w:val="00AC0A2F"/>
    <w:rsid w:val="00AE6DAC"/>
    <w:rsid w:val="00B20554"/>
    <w:rsid w:val="00B322ED"/>
    <w:rsid w:val="00B32A42"/>
    <w:rsid w:val="00B4325E"/>
    <w:rsid w:val="00B437E6"/>
    <w:rsid w:val="00B44920"/>
    <w:rsid w:val="00B45E67"/>
    <w:rsid w:val="00B7611A"/>
    <w:rsid w:val="00B85ADB"/>
    <w:rsid w:val="00B91563"/>
    <w:rsid w:val="00BA3593"/>
    <w:rsid w:val="00BA4C83"/>
    <w:rsid w:val="00BB053F"/>
    <w:rsid w:val="00BB1ADE"/>
    <w:rsid w:val="00BC7E06"/>
    <w:rsid w:val="00BE5D5A"/>
    <w:rsid w:val="00BE6925"/>
    <w:rsid w:val="00BF7B79"/>
    <w:rsid w:val="00C046F8"/>
    <w:rsid w:val="00C26427"/>
    <w:rsid w:val="00C276C5"/>
    <w:rsid w:val="00C538C7"/>
    <w:rsid w:val="00C544C4"/>
    <w:rsid w:val="00C56763"/>
    <w:rsid w:val="00C81BE7"/>
    <w:rsid w:val="00CA55AD"/>
    <w:rsid w:val="00CA65F7"/>
    <w:rsid w:val="00CB2216"/>
    <w:rsid w:val="00CB6A82"/>
    <w:rsid w:val="00CC103C"/>
    <w:rsid w:val="00CC39C0"/>
    <w:rsid w:val="00CC417B"/>
    <w:rsid w:val="00CD59E6"/>
    <w:rsid w:val="00CD733E"/>
    <w:rsid w:val="00CE4066"/>
    <w:rsid w:val="00CE6B90"/>
    <w:rsid w:val="00CF0B20"/>
    <w:rsid w:val="00CF5BB1"/>
    <w:rsid w:val="00D075EF"/>
    <w:rsid w:val="00D176FE"/>
    <w:rsid w:val="00D3320C"/>
    <w:rsid w:val="00D34DFE"/>
    <w:rsid w:val="00D40038"/>
    <w:rsid w:val="00D45922"/>
    <w:rsid w:val="00D546C2"/>
    <w:rsid w:val="00D6549A"/>
    <w:rsid w:val="00D9447B"/>
    <w:rsid w:val="00DA39D0"/>
    <w:rsid w:val="00DC692C"/>
    <w:rsid w:val="00DE2467"/>
    <w:rsid w:val="00DE6901"/>
    <w:rsid w:val="00DF0ADA"/>
    <w:rsid w:val="00DF0D56"/>
    <w:rsid w:val="00DF34E9"/>
    <w:rsid w:val="00DF5D77"/>
    <w:rsid w:val="00DF6E43"/>
    <w:rsid w:val="00E01CD2"/>
    <w:rsid w:val="00E23226"/>
    <w:rsid w:val="00E46EA8"/>
    <w:rsid w:val="00E611B4"/>
    <w:rsid w:val="00E8113F"/>
    <w:rsid w:val="00EA119C"/>
    <w:rsid w:val="00EA30AE"/>
    <w:rsid w:val="00EB4FC7"/>
    <w:rsid w:val="00EB626D"/>
    <w:rsid w:val="00EB6923"/>
    <w:rsid w:val="00EC3FFE"/>
    <w:rsid w:val="00EC5ABE"/>
    <w:rsid w:val="00EE7253"/>
    <w:rsid w:val="00F04042"/>
    <w:rsid w:val="00F05AB9"/>
    <w:rsid w:val="00F20497"/>
    <w:rsid w:val="00F251EA"/>
    <w:rsid w:val="00F3120E"/>
    <w:rsid w:val="00F37B94"/>
    <w:rsid w:val="00F56424"/>
    <w:rsid w:val="00F76D18"/>
    <w:rsid w:val="00F96C2B"/>
    <w:rsid w:val="00FA0856"/>
    <w:rsid w:val="00FA7060"/>
    <w:rsid w:val="00FB55A8"/>
    <w:rsid w:val="00FC0079"/>
    <w:rsid w:val="00FD4195"/>
    <w:rsid w:val="00FF01B2"/>
    <w:rsid w:val="00FF2B0D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B1CDFD"/>
  <w15:docId w15:val="{0873CDC9-C796-474A-AE10-E891020EB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26D"/>
    <w:rPr>
      <w:b/>
      <w:bCs/>
    </w:rPr>
  </w:style>
  <w:style w:type="character" w:customStyle="1" w:styleId="apple-converted-space">
    <w:name w:val="apple-converted-space"/>
    <w:basedOn w:val="DefaultParagraphFont"/>
    <w:rsid w:val="00EB626D"/>
  </w:style>
  <w:style w:type="character" w:styleId="Emphasis">
    <w:name w:val="Emphasis"/>
    <w:basedOn w:val="DefaultParagraphFont"/>
    <w:uiPriority w:val="20"/>
    <w:qFormat/>
    <w:rsid w:val="00EB626D"/>
    <w:rPr>
      <w:i/>
      <w:iCs/>
    </w:rPr>
  </w:style>
  <w:style w:type="paragraph" w:styleId="ListParagraph">
    <w:name w:val="List Paragraph"/>
    <w:basedOn w:val="Normal"/>
    <w:uiPriority w:val="34"/>
    <w:qFormat/>
    <w:rsid w:val="00EB626D"/>
    <w:pPr>
      <w:ind w:left="720"/>
      <w:contextualSpacing/>
    </w:pPr>
  </w:style>
  <w:style w:type="character" w:styleId="Hyperlink">
    <w:name w:val="Hyperlink"/>
    <w:rsid w:val="008C5CFE"/>
    <w:rPr>
      <w:color w:val="00008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B74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xttotraj.cs.cornell.ed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1cyan.github.io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udiab.yan@gmail.com" TargetMode="External"/><Relationship Id="rId11" Type="http://schemas.openxmlformats.org/officeDocument/2006/relationships/hyperlink" Target="https://bitbucket.org/psuong01/battle-blocks-roya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suong/viacom-do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suong/cubeb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92A29-A121-4B60-A073-1215E7FF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</dc:creator>
  <cp:lastModifiedBy>Claud</cp:lastModifiedBy>
  <cp:revision>82</cp:revision>
  <cp:lastPrinted>2016-03-08T02:38:00Z</cp:lastPrinted>
  <dcterms:created xsi:type="dcterms:W3CDTF">2016-03-18T17:07:00Z</dcterms:created>
  <dcterms:modified xsi:type="dcterms:W3CDTF">2017-02-04T23:59:00Z</dcterms:modified>
</cp:coreProperties>
</file>